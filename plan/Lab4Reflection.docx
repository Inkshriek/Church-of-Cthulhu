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E351AD" w:rsidP="00E351AD">
      <w:pPr>
        <w:pStyle w:val="Heading1"/>
      </w:pPr>
      <w:r>
        <w:t>Lab 4 Reflection</w:t>
      </w:r>
    </w:p>
    <w:p w:rsidR="00E351AD" w:rsidRDefault="00E351AD" w:rsidP="00E351AD"/>
    <w:p w:rsidR="00E351AD" w:rsidRPr="00E351AD" w:rsidRDefault="00916FFC" w:rsidP="00916FFC">
      <w:pPr>
        <w:spacing w:line="360" w:lineRule="auto"/>
      </w:pPr>
      <w:r>
        <w:t xml:space="preserve">I have chosen to use this style and these colors </w:t>
      </w:r>
      <w:proofErr w:type="gramStart"/>
      <w:r>
        <w:t>in order to</w:t>
      </w:r>
      <w:proofErr w:type="gramEnd"/>
      <w:r>
        <w:t xml:space="preserve"> set a particular </w:t>
      </w:r>
      <w:r w:rsidR="006D7EBF">
        <w:t xml:space="preserve">apprehensive </w:t>
      </w:r>
      <w:r>
        <w:t>mood and atmosphere with this website. I began with considering what would be pretty suitable for the theme of a website dedicated to a fictional god-like entity such as Cthulhu</w:t>
      </w:r>
      <w:proofErr w:type="gramStart"/>
      <w:r>
        <w:t xml:space="preserve">. </w:t>
      </w:r>
      <w:proofErr w:type="gramEnd"/>
      <w:r>
        <w:t>I picked</w:t>
      </w:r>
      <w:r>
        <w:t xml:space="preserve"> an elegant serif font</w:t>
      </w:r>
      <w:r w:rsidR="001B1AED">
        <w:t xml:space="preserve"> called Palatino</w:t>
      </w:r>
      <w:bookmarkStart w:id="0" w:name="_GoBack"/>
      <w:bookmarkEnd w:id="0"/>
      <w:r>
        <w:t xml:space="preserve"> out to give an “old”</w:t>
      </w:r>
      <w:r w:rsidR="006D7EBF">
        <w:t xml:space="preserve"> handwriting</w:t>
      </w:r>
      <w:r>
        <w:t xml:space="preserve"> </w:t>
      </w:r>
      <w:proofErr w:type="gramStart"/>
      <w:r>
        <w:t>feel in</w:t>
      </w:r>
      <w:r>
        <w:t xml:space="preserve"> particular, while</w:t>
      </w:r>
      <w:proofErr w:type="gramEnd"/>
      <w:r>
        <w:t xml:space="preserve"> placing the main text on a gray box in the middle of the screen to make it the center of attention. I placed the</w:t>
      </w:r>
      <w:r w:rsidR="006D7EBF">
        <w:t xml:space="preserve"> relatively large lightning storm</w:t>
      </w:r>
      <w:r>
        <w:t xml:space="preserve"> image just above it</w:t>
      </w:r>
      <w:r w:rsidR="006D7EBF">
        <w:t xml:space="preserve"> in a large size as to be imposing, even threatening on a viewer on purpose, while the text box below serves to be foreboding. The navigation links have depressive colors inspired by the sea, from a teal to a purple, which I figured would be fitting as Cthulhu originates from the depths of the ocean. These are all placed on a black background to be reflective of this further, like </w:t>
      </w:r>
      <w:r w:rsidR="001B1AED">
        <w:t>finding yourself in an abyss with merely this text to occupy you.</w:t>
      </w:r>
      <w:r w:rsidR="006D7EBF">
        <w:t xml:space="preserve"> This is all </w:t>
      </w:r>
      <w:proofErr w:type="gramStart"/>
      <w:r w:rsidR="006D7EBF">
        <w:t>pretty rough</w:t>
      </w:r>
      <w:proofErr w:type="gramEnd"/>
      <w:r w:rsidR="006D7EBF">
        <w:t xml:space="preserve"> of course and I will be applying the same colors from the </w:t>
      </w:r>
      <w:proofErr w:type="spellStart"/>
      <w:r w:rsidR="006D7EBF">
        <w:t>nav</w:t>
      </w:r>
      <w:proofErr w:type="spellEnd"/>
      <w:r w:rsidR="006D7EBF">
        <w:t xml:space="preserve"> links in the future to accent it, while maybe even having a very dark background image like the one shown already.</w:t>
      </w:r>
    </w:p>
    <w:sectPr w:rsidR="00E351AD" w:rsidRPr="00E351A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B1F" w:rsidRDefault="008F7B1F" w:rsidP="00E351AD">
      <w:r>
        <w:separator/>
      </w:r>
    </w:p>
  </w:endnote>
  <w:endnote w:type="continuationSeparator" w:id="0">
    <w:p w:rsidR="008F7B1F" w:rsidRDefault="008F7B1F" w:rsidP="00E35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B1F" w:rsidRDefault="008F7B1F" w:rsidP="00E351AD">
      <w:r>
        <w:separator/>
      </w:r>
    </w:p>
  </w:footnote>
  <w:footnote w:type="continuationSeparator" w:id="0">
    <w:p w:rsidR="008F7B1F" w:rsidRDefault="008F7B1F" w:rsidP="00E35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1AD" w:rsidRDefault="00E351AD">
    <w:pPr>
      <w:pStyle w:val="Header"/>
    </w:pPr>
    <w:r>
      <w:t>Noah Jervey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AD"/>
    <w:rsid w:val="001B1AED"/>
    <w:rsid w:val="00645252"/>
    <w:rsid w:val="006D3D74"/>
    <w:rsid w:val="006D7EBF"/>
    <w:rsid w:val="0083569A"/>
    <w:rsid w:val="008F7B1F"/>
    <w:rsid w:val="00916FFC"/>
    <w:rsid w:val="00A9204E"/>
    <w:rsid w:val="00E3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9DE5"/>
  <w15:chartTrackingRefBased/>
  <w15:docId w15:val="{BEC8EF99-37E3-43B8-8AAF-816C3B85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518143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Jervey</dc:creator>
  <cp:keywords/>
  <dc:description/>
  <cp:lastModifiedBy>Noah Jervey</cp:lastModifiedBy>
  <cp:revision>2</cp:revision>
  <dcterms:created xsi:type="dcterms:W3CDTF">2019-02-08T16:19:00Z</dcterms:created>
  <dcterms:modified xsi:type="dcterms:W3CDTF">2019-02-08T16:47:00Z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